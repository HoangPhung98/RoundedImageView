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50D4868D" w:rsidR="00F34A9B" w:rsidRPr="009A57EC" w:rsidRDefault="00DE2665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07D84872" w14:textId="0D0382B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E2665">
        <w:rPr>
          <w:i/>
        </w:rPr>
        <w:t xml:space="preserve"> </w:t>
      </w:r>
      <w:r w:rsidR="00DE2665" w:rsidRPr="00DE2665">
        <w:rPr>
          <w:i/>
        </w:rPr>
        <w:t>https://github.com/HoangPhung98/RoundedImageView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F60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F60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F60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F60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F60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F60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F60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F609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F609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827151A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55273B" w:rsidRPr="00152216">
          <w:rPr>
            <w:rStyle w:val="Hyperlink"/>
          </w:rPr>
          <w:t>https://tasks.office.com/husteduvn.onmicrosoft.com/Home/PlanViews/3TKDWbUnHkm6gIHKjLlakMkAGlFR?Type=PlanLink&amp;Channel=Link&amp;CreatedTime=637424998224850000</w:t>
        </w:r>
      </w:hyperlink>
    </w:p>
    <w:p w14:paraId="214ACD06" w14:textId="77777777" w:rsidR="0055273B" w:rsidRDefault="0055273B" w:rsidP="00587AEE"/>
    <w:p w14:paraId="126A1A8F" w14:textId="500CE87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55273B" w:rsidRPr="00152216">
          <w:rPr>
            <w:rStyle w:val="Hyperlink"/>
          </w:rPr>
          <w:t>https://github.com/HoangPhung98/RoundedImageView</w:t>
        </w:r>
      </w:hyperlink>
    </w:p>
    <w:p w14:paraId="1CFD50EE" w14:textId="77777777" w:rsidR="0055273B" w:rsidRDefault="0055273B" w:rsidP="00587AEE"/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5D12A6B5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2F9257DB" w14:textId="1E736BE8" w:rsidR="00C44B4B" w:rsidRDefault="00C44B4B" w:rsidP="0058075C">
      <w:pPr>
        <w:rPr>
          <w:i/>
          <w:iCs/>
        </w:rPr>
      </w:pPr>
      <w:proofErr w:type="spellStart"/>
      <w:r>
        <w:rPr>
          <w:i/>
          <w:iCs/>
        </w:rPr>
        <w:t>Bán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thuốc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Hiệp</w:t>
      </w:r>
      <w:proofErr w:type="spellEnd"/>
    </w:p>
    <w:p w14:paraId="4CFF6FEF" w14:textId="77777777" w:rsidR="00C44B4B" w:rsidRPr="001C04DA" w:rsidRDefault="00C44B4B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1D805E3B" w:rsidR="00165B2F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60ABBE18" w14:textId="4F76217D" w:rsidR="00102B8B" w:rsidRDefault="00102B8B" w:rsidP="00A17A47">
      <w:pPr>
        <w:rPr>
          <w:i/>
          <w:iCs/>
        </w:rPr>
      </w:pPr>
      <w:proofErr w:type="spellStart"/>
      <w:r>
        <w:rPr>
          <w:i/>
          <w:iCs/>
        </w:rPr>
        <w:t>Mua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sữa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Hoàng</w:t>
      </w:r>
      <w:proofErr w:type="spellEnd"/>
    </w:p>
    <w:p w14:paraId="01EF86CA" w14:textId="77777777" w:rsidR="00C44B4B" w:rsidRPr="001C04DA" w:rsidRDefault="00C44B4B" w:rsidP="00A17A47">
      <w:pPr>
        <w:rPr>
          <w:i/>
          <w:iCs/>
        </w:rPr>
      </w:pP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lastRenderedPageBreak/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7E2A6" w14:textId="77777777" w:rsidR="00CF6091" w:rsidRDefault="00CF6091">
      <w:r>
        <w:separator/>
      </w:r>
    </w:p>
    <w:p w14:paraId="7DFEE54D" w14:textId="77777777" w:rsidR="00CF6091" w:rsidRDefault="00CF6091"/>
  </w:endnote>
  <w:endnote w:type="continuationSeparator" w:id="0">
    <w:p w14:paraId="0B2027F7" w14:textId="77777777" w:rsidR="00CF6091" w:rsidRDefault="00CF6091">
      <w:r>
        <w:continuationSeparator/>
      </w:r>
    </w:p>
    <w:p w14:paraId="6BA9E6A0" w14:textId="77777777" w:rsidR="00CF6091" w:rsidRDefault="00CF60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BF6D9" w14:textId="77777777" w:rsidR="00CF6091" w:rsidRDefault="00CF6091">
      <w:r>
        <w:separator/>
      </w:r>
    </w:p>
    <w:p w14:paraId="3599E369" w14:textId="77777777" w:rsidR="00CF6091" w:rsidRDefault="00CF6091"/>
  </w:footnote>
  <w:footnote w:type="continuationSeparator" w:id="0">
    <w:p w14:paraId="405C8565" w14:textId="77777777" w:rsidR="00CF6091" w:rsidRDefault="00CF6091">
      <w:r>
        <w:continuationSeparator/>
      </w:r>
    </w:p>
    <w:p w14:paraId="387643F1" w14:textId="77777777" w:rsidR="00CF6091" w:rsidRDefault="00CF60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2B8B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273B"/>
    <w:rsid w:val="005558A8"/>
    <w:rsid w:val="00560085"/>
    <w:rsid w:val="00564F32"/>
    <w:rsid w:val="00572F5B"/>
    <w:rsid w:val="005758E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1474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B4B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6091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665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angPhung98/RoundedImageView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24998224850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7035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Phung Van Hoang</cp:lastModifiedBy>
  <cp:revision>295</cp:revision>
  <cp:lastPrinted>2008-03-13T11:02:00Z</cp:lastPrinted>
  <dcterms:created xsi:type="dcterms:W3CDTF">2018-10-22T04:18:00Z</dcterms:created>
  <dcterms:modified xsi:type="dcterms:W3CDTF">2020-12-02T10:25:00Z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